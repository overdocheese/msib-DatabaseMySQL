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3FF3956A" w:rsidR="00B743E5" w:rsidRDefault="00B44BED">
      <w:r>
        <w:t>Nama</w:t>
      </w:r>
      <w:r>
        <w:tab/>
        <w:t>:</w:t>
      </w:r>
      <w:r w:rsidR="002B6C83">
        <w:t xml:space="preserve"> Rizqy Arniza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0000000B" w14:textId="046E09F8" w:rsidR="00B743E5" w:rsidRPr="002B6C83" w:rsidRDefault="00B44BED">
      <w:pPr>
        <w:spacing w:line="360" w:lineRule="auto"/>
        <w:ind w:left="720"/>
        <w:rPr>
          <w:rFonts w:asciiTheme="minorHAnsi" w:eastAsia="Courier New" w:hAnsiTheme="minorHAnsi" w:cstheme="minorHAnsi"/>
          <w:iCs/>
          <w:color w:val="000000" w:themeColor="text1"/>
        </w:rPr>
      </w:pPr>
      <w:r w:rsidRPr="002B6C83">
        <w:rPr>
          <w:rFonts w:asciiTheme="minorHAnsi" w:eastAsia="Courier New" w:hAnsiTheme="minorHAnsi" w:cstheme="minorHAnsi"/>
          <w:iCs/>
          <w:color w:val="000000" w:themeColor="text1"/>
        </w:rPr>
        <w:t>SELECT * FROM produk ORDER BY harga_</w:t>
      </w:r>
      <w:r w:rsidR="002B6C83">
        <w:rPr>
          <w:rFonts w:asciiTheme="minorHAnsi" w:eastAsia="Courier New" w:hAnsiTheme="minorHAnsi" w:cstheme="minorHAnsi"/>
          <w:iCs/>
          <w:color w:val="000000" w:themeColor="text1"/>
        </w:rPr>
        <w:t>produk</w:t>
      </w:r>
      <w:r w:rsidRPr="002B6C83">
        <w:rPr>
          <w:rFonts w:asciiTheme="minorHAnsi" w:eastAsia="Courier New" w:hAnsiTheme="minorHAnsi" w:cstheme="minorHAnsi"/>
          <w:iCs/>
          <w:color w:val="000000" w:themeColor="text1"/>
        </w:rPr>
        <w:t xml:space="preserve"> DESC;</w:t>
      </w:r>
    </w:p>
    <w:p w14:paraId="0000000C" w14:textId="6CB200F6" w:rsidR="00B743E5" w:rsidRPr="002B6C83" w:rsidRDefault="00B44BED">
      <w:pPr>
        <w:numPr>
          <w:ilvl w:val="0"/>
          <w:numId w:val="4"/>
        </w:numPr>
        <w:spacing w:line="360" w:lineRule="auto"/>
      </w:pPr>
      <w:r w:rsidRPr="002B6C83">
        <w:t>Tampilkan data kode, nama, tmp_lahir, tgl_lahir dari table pelanggan</w:t>
      </w:r>
    </w:p>
    <w:p w14:paraId="03DBD3AF" w14:textId="6B584E5C" w:rsidR="00F8502F" w:rsidRPr="002B6C83" w:rsidRDefault="002B6C83" w:rsidP="00F8502F">
      <w:pPr>
        <w:spacing w:line="360" w:lineRule="auto"/>
        <w:ind w:left="720"/>
      </w:pPr>
      <w:r>
        <w:t xml:space="preserve">SELECT * FROM </w:t>
      </w:r>
      <w:r w:rsidR="00EE1E42" w:rsidRPr="002B6C83">
        <w:t>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 xml:space="preserve">Tampilkan </w:t>
      </w:r>
      <w:proofErr w:type="gramStart"/>
      <w:r>
        <w:t>kode,nama</w:t>
      </w:r>
      <w:proofErr w:type="gramEnd"/>
      <w:r>
        <w:t>,stok dari table produk yang stok-nya hanya 4</w:t>
      </w:r>
    </w:p>
    <w:p w14:paraId="558C2B12" w14:textId="4EA97DC4" w:rsidR="002B6C83" w:rsidRDefault="00142FCF" w:rsidP="002B6C83">
      <w:pPr>
        <w:spacing w:line="360" w:lineRule="auto"/>
        <w:ind w:left="720"/>
      </w:pPr>
      <w:r>
        <w:t>SELECT</w:t>
      </w:r>
      <w:r w:rsidR="002B6C83" w:rsidRPr="002B6C83">
        <w:t xml:space="preserve"> * </w:t>
      </w:r>
      <w:r>
        <w:t xml:space="preserve">FROM </w:t>
      </w:r>
      <w:r w:rsidR="002B6C83" w:rsidRPr="002B6C83">
        <w:t>produk where stok=4;</w:t>
      </w:r>
    </w:p>
    <w:p w14:paraId="0000000F" w14:textId="29D46DFC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75B4619" w:rsidR="002A5E5C" w:rsidRDefault="00A64610" w:rsidP="002A5E5C">
      <w:pPr>
        <w:spacing w:line="360" w:lineRule="auto"/>
        <w:ind w:left="720"/>
      </w:pPr>
      <w:r w:rsidRPr="00A64610">
        <w:t xml:space="preserve">SELECT * </w:t>
      </w:r>
      <w:r w:rsidR="00142FCF">
        <w:t xml:space="preserve">FROM </w:t>
      </w:r>
      <w:r w:rsidRPr="00A64610">
        <w:t>pelanggan WHERE tmp_lahir='</w:t>
      </w:r>
      <w:r w:rsidR="002B6C83">
        <w:t>J</w:t>
      </w:r>
      <w:r w:rsidRPr="00A64610">
        <w:t>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077504CD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r w:rsidR="002B6C83">
        <w:t>*</w:t>
      </w:r>
      <w:r w:rsidRPr="00C24869">
        <w:t xml:space="preserve"> </w:t>
      </w:r>
      <w:r w:rsidR="00142FCF">
        <w:t xml:space="preserve">FROM </w:t>
      </w:r>
      <w:r w:rsidRPr="00C24869">
        <w:t>pelanggan ORDER BY tgl_lahir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0B5715F8" w:rsidR="004D43AA" w:rsidRDefault="00465271" w:rsidP="004D43AA">
      <w:pPr>
        <w:spacing w:line="360" w:lineRule="auto"/>
        <w:ind w:left="720"/>
      </w:pPr>
      <w:r w:rsidRPr="00465271">
        <w:t xml:space="preserve">SELECT * </w:t>
      </w:r>
      <w:r w:rsidR="00142FCF">
        <w:t>FROM</w:t>
      </w:r>
      <w:r w:rsidRPr="00465271">
        <w:t xml:space="preserve">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13E0CC70" w:rsidR="0032776B" w:rsidRDefault="00913560" w:rsidP="0032776B">
      <w:pPr>
        <w:spacing w:line="360" w:lineRule="auto"/>
        <w:ind w:left="720"/>
      </w:pPr>
      <w:r w:rsidRPr="00913560">
        <w:t>SELECT * FROM produk WHERE harga_</w:t>
      </w:r>
      <w:r w:rsidR="002B6C83">
        <w:t>produk</w:t>
      </w:r>
      <w:r w:rsidRPr="00913560">
        <w:t xml:space="preserve"> &lt; 5000000 AND harga_</w:t>
      </w:r>
      <w:r w:rsidR="002B6C83">
        <w:t>produk</w:t>
      </w:r>
      <w:r w:rsidRPr="00913560">
        <w:t xml:space="preserve">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1D839B74" w:rsidR="006D3DA0" w:rsidRDefault="00666FFF" w:rsidP="006D3DA0">
      <w:pPr>
        <w:spacing w:line="360" w:lineRule="auto"/>
        <w:ind w:left="720"/>
      </w:pPr>
      <w:r w:rsidRPr="00666FFF">
        <w:t>SELECT * FROM pelanggan WHERE tmp_lahir='</w:t>
      </w:r>
      <w:r w:rsidR="002B6C83">
        <w:t>J</w:t>
      </w:r>
      <w:r w:rsidRPr="00666FFF">
        <w:t>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265E96EA" w:rsidR="00CC1676" w:rsidRDefault="00512425" w:rsidP="00CC1676">
      <w:pPr>
        <w:spacing w:line="360" w:lineRule="auto"/>
        <w:ind w:left="720"/>
      </w:pPr>
      <w:r w:rsidRPr="00512425">
        <w:t xml:space="preserve">SELECT * </w:t>
      </w:r>
      <w:r w:rsidR="00142FCF">
        <w:t xml:space="preserve">FROM </w:t>
      </w:r>
      <w:r w:rsidRPr="00512425">
        <w:t>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50B86B34" w:rsidR="006A179F" w:rsidRDefault="00285744" w:rsidP="006A179F">
      <w:pPr>
        <w:spacing w:line="360" w:lineRule="auto"/>
        <w:ind w:left="720"/>
      </w:pPr>
      <w:r w:rsidRPr="00285744">
        <w:t>SELECT * FROM produk WHERE kode</w:t>
      </w:r>
      <w:r w:rsidR="002B6C83">
        <w:t>_produk</w:t>
      </w:r>
      <w:r w:rsidRPr="00285744">
        <w:t xml:space="preserve"> LIKE 'K%' OR kode</w:t>
      </w:r>
      <w:r w:rsidR="002B6C83">
        <w:t>_produk</w:t>
      </w:r>
      <w:r w:rsidRPr="00285744">
        <w:t xml:space="preserve">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534366F4" w14:textId="7F0735DC" w:rsidR="00233F21" w:rsidRDefault="00233F21" w:rsidP="00233F21">
      <w:pPr>
        <w:spacing w:line="360" w:lineRule="auto"/>
        <w:ind w:left="720"/>
      </w:pPr>
      <w:r>
        <w:t>SELECT</w:t>
      </w:r>
      <w:r w:rsidRPr="00233F21">
        <w:t xml:space="preserve"> * </w:t>
      </w:r>
      <w:r>
        <w:t>FROM</w:t>
      </w:r>
      <w:r w:rsidRPr="00233F21">
        <w:t>produk where kode_produk not like 'M%';</w:t>
      </w: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</w:p>
    <w:p w14:paraId="77E0284E" w14:textId="461572B3" w:rsidR="00233F21" w:rsidRDefault="00233F21" w:rsidP="00233F21">
      <w:pPr>
        <w:spacing w:line="360" w:lineRule="auto"/>
        <w:ind w:left="720"/>
      </w:pPr>
      <w:r>
        <w:t xml:space="preserve">SELECT </w:t>
      </w:r>
      <w:r w:rsidRPr="00233F21">
        <w:t xml:space="preserve">* </w:t>
      </w:r>
      <w:r>
        <w:t xml:space="preserve">FROM </w:t>
      </w:r>
      <w:r w:rsidRPr="00233F21">
        <w:t>produk where jenis_produk_id = 1;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51A9EDEE" w14:textId="01051AFE" w:rsidR="00233F21" w:rsidRDefault="00233F21" w:rsidP="00233F21">
      <w:pPr>
        <w:pStyle w:val="ListParagraph"/>
        <w:spacing w:line="360" w:lineRule="auto"/>
      </w:pPr>
      <w:r w:rsidRPr="00285744">
        <w:t xml:space="preserve">SELECT * FROM </w:t>
      </w:r>
      <w:r>
        <w:t>pelanggan</w:t>
      </w:r>
      <w:r w:rsidRPr="00285744">
        <w:t xml:space="preserve"> WHERE </w:t>
      </w:r>
      <w:r>
        <w:t>nama_pelanggan</w:t>
      </w:r>
      <w:r w:rsidRPr="00285744">
        <w:t xml:space="preserve"> LIKE '</w:t>
      </w:r>
      <w:r>
        <w:t>SA</w:t>
      </w:r>
      <w:r w:rsidRPr="00285744">
        <w:t>%';</w:t>
      </w: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proofErr w:type="gramStart"/>
      <w:r w:rsidR="000A571D">
        <w:t>yo</w:t>
      </w:r>
      <w:r>
        <w:t>‘</w:t>
      </w:r>
      <w:proofErr w:type="gramEnd"/>
    </w:p>
    <w:p w14:paraId="2A4B6BB0" w14:textId="48107251" w:rsidR="00233F21" w:rsidRDefault="00233F21">
      <w:pPr>
        <w:numPr>
          <w:ilvl w:val="0"/>
          <w:numId w:val="1"/>
        </w:numPr>
        <w:spacing w:line="360" w:lineRule="auto"/>
      </w:pPr>
      <w:r w:rsidRPr="00233F21">
        <w:t>SELECT * FROM pelanggan WHERE t</w:t>
      </w:r>
      <w:r>
        <w:t>mp</w:t>
      </w:r>
      <w:r w:rsidRPr="00233F21">
        <w:t>_lahir NOT LIKE 'Jakarta%' AND nama</w:t>
      </w:r>
      <w:r>
        <w:t>_pelanggan</w:t>
      </w:r>
      <w:r w:rsidRPr="00233F21">
        <w:t xml:space="preserve"> LIKE '%yo%';</w:t>
      </w:r>
    </w:p>
    <w:p w14:paraId="00000025" w14:textId="569842E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439273F3" w14:textId="0BA954CD" w:rsidR="00233F21" w:rsidRDefault="00233F21" w:rsidP="00233F21">
      <w:pPr>
        <w:spacing w:line="360" w:lineRule="auto"/>
        <w:ind w:left="720"/>
      </w:pPr>
      <w:r w:rsidRPr="00233F21">
        <w:t xml:space="preserve">SELECT * FROM pelanggan WHERE </w:t>
      </w:r>
      <w:proofErr w:type="gramStart"/>
      <w:r w:rsidRPr="00233F21">
        <w:t>SUBSTRING(</w:t>
      </w:r>
      <w:proofErr w:type="gramEnd"/>
      <w:r w:rsidRPr="00233F21">
        <w:t>nama</w:t>
      </w:r>
      <w:r>
        <w:t>_pelanggan</w:t>
      </w:r>
      <w:r w:rsidRPr="00233F21">
        <w:t>, 2, 1) = 'A';</w:t>
      </w:r>
    </w:p>
    <w:p w14:paraId="6D374B1E" w14:textId="77777777" w:rsidR="00233F21" w:rsidRDefault="00233F21" w:rsidP="00233F21">
      <w:pPr>
        <w:spacing w:line="360" w:lineRule="auto"/>
        <w:ind w:left="720"/>
      </w:pP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74AA09E" w:rsidR="00F02DA3" w:rsidRDefault="00F80487" w:rsidP="00F02DA3">
      <w:pPr>
        <w:spacing w:line="360" w:lineRule="auto"/>
        <w:ind w:left="720"/>
      </w:pPr>
      <w:r w:rsidRPr="00F80487">
        <w:t>SELECT *</w:t>
      </w:r>
      <w:r w:rsidR="00142FCF">
        <w:t xml:space="preserve"> </w:t>
      </w:r>
      <w:r w:rsidRPr="00F80487">
        <w:t>FROM produk ORDER BY harga_</w:t>
      </w:r>
      <w:r w:rsidR="00233F21">
        <w:t>produk</w:t>
      </w:r>
      <w:r w:rsidRPr="00F80487">
        <w:t xml:space="preserve">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205EAB61" w14:textId="10C39D96" w:rsidR="00233F21" w:rsidRDefault="00233F21" w:rsidP="00233F21">
      <w:pPr>
        <w:spacing w:line="360" w:lineRule="auto"/>
        <w:ind w:left="720"/>
      </w:pPr>
      <w:r>
        <w:t>SELECT * FROM produk ORDER BY harga_produk ASC</w:t>
      </w:r>
      <w:r w:rsidR="005205FF">
        <w:t xml:space="preserve"> LIMIT 1</w:t>
      </w:r>
      <w:r>
        <w:t>;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2ACEE8F6" w14:textId="58A33D44" w:rsidR="00233F21" w:rsidRDefault="00233F21" w:rsidP="00233F21">
      <w:pPr>
        <w:spacing w:line="360" w:lineRule="auto"/>
        <w:ind w:left="720"/>
      </w:pPr>
      <w:r w:rsidRPr="00233F21">
        <w:t>SELECT * FROM produk ORDER BY stok DESC</w:t>
      </w:r>
      <w:r w:rsidR="005205FF">
        <w:t xml:space="preserve"> LIMIT 1</w:t>
      </w:r>
      <w:r w:rsidRPr="00233F21">
        <w:t>;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7D724A31" w14:textId="091909FB" w:rsidR="005205FF" w:rsidRDefault="005205FF" w:rsidP="005205FF">
      <w:pPr>
        <w:spacing w:line="360" w:lineRule="auto"/>
        <w:ind w:left="720"/>
      </w:pPr>
      <w:r w:rsidRPr="005205FF">
        <w:t>SELECT * FROM produk ORDER BY stok ASC LIMIT 2;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0FC9CE84" w14:textId="01D27989" w:rsidR="005205FF" w:rsidRDefault="005205FF" w:rsidP="005205FF">
      <w:pPr>
        <w:spacing w:line="360" w:lineRule="auto"/>
        <w:ind w:left="720"/>
      </w:pPr>
      <w:r w:rsidRPr="005205FF">
        <w:t>SELECT * FROM pelanggan ORDER BY t</w:t>
      </w:r>
      <w:r>
        <w:t>gl</w:t>
      </w:r>
      <w:r w:rsidRPr="005205FF">
        <w:t>_lahir ASC LIMIT 1;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3152100B" w14:textId="00EE4043" w:rsidR="005205FF" w:rsidRDefault="005205FF" w:rsidP="005205FF">
      <w:pPr>
        <w:pStyle w:val="ListParagraph"/>
        <w:numPr>
          <w:ilvl w:val="0"/>
          <w:numId w:val="2"/>
        </w:numPr>
        <w:spacing w:line="360" w:lineRule="auto"/>
      </w:pPr>
      <w:r w:rsidRPr="005205FF">
        <w:t>SELECT * FROM pelanggan ORDER BY t</w:t>
      </w:r>
      <w:r>
        <w:t>gl</w:t>
      </w:r>
      <w:r w:rsidRPr="005205FF">
        <w:t xml:space="preserve">_lahir </w:t>
      </w:r>
      <w:r>
        <w:t>DESC</w:t>
      </w:r>
      <w:r w:rsidRPr="005205FF">
        <w:t xml:space="preserve"> LIMIT 1;</w:t>
      </w:r>
    </w:p>
    <w:p w14:paraId="5D62C5FB" w14:textId="77777777" w:rsidR="005205FF" w:rsidRDefault="005205FF" w:rsidP="005205FF">
      <w:pPr>
        <w:spacing w:line="360" w:lineRule="auto"/>
        <w:ind w:left="360"/>
      </w:pPr>
    </w:p>
    <w:sectPr w:rsidR="005205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C3E2" w14:textId="77777777" w:rsidR="00AC708D" w:rsidRDefault="00AC708D">
      <w:r>
        <w:separator/>
      </w:r>
    </w:p>
  </w:endnote>
  <w:endnote w:type="continuationSeparator" w:id="0">
    <w:p w14:paraId="4ADE2A40" w14:textId="77777777" w:rsidR="00AC708D" w:rsidRDefault="00AC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8F79" w14:textId="77777777" w:rsidR="00AC708D" w:rsidRDefault="00AC708D">
      <w:r>
        <w:separator/>
      </w:r>
    </w:p>
  </w:footnote>
  <w:footnote w:type="continuationSeparator" w:id="0">
    <w:p w14:paraId="0D7E83B0" w14:textId="77777777" w:rsidR="00AC708D" w:rsidRDefault="00AC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5180174">
    <w:abstractNumId w:val="2"/>
  </w:num>
  <w:num w:numId="2" w16cid:durableId="1873296882">
    <w:abstractNumId w:val="3"/>
  </w:num>
  <w:num w:numId="3" w16cid:durableId="2052462301">
    <w:abstractNumId w:val="1"/>
  </w:num>
  <w:num w:numId="4" w16cid:durableId="11292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142FCF"/>
    <w:rsid w:val="00222450"/>
    <w:rsid w:val="00233F21"/>
    <w:rsid w:val="002379CB"/>
    <w:rsid w:val="002407A0"/>
    <w:rsid w:val="00285744"/>
    <w:rsid w:val="002A5E5C"/>
    <w:rsid w:val="002B6C83"/>
    <w:rsid w:val="002E5029"/>
    <w:rsid w:val="00323BBD"/>
    <w:rsid w:val="0032776B"/>
    <w:rsid w:val="003A6EDF"/>
    <w:rsid w:val="003F3D65"/>
    <w:rsid w:val="00465271"/>
    <w:rsid w:val="004D43AA"/>
    <w:rsid w:val="00512425"/>
    <w:rsid w:val="005205FF"/>
    <w:rsid w:val="005237AB"/>
    <w:rsid w:val="00560B1E"/>
    <w:rsid w:val="005A3FA2"/>
    <w:rsid w:val="00666FFF"/>
    <w:rsid w:val="006A1522"/>
    <w:rsid w:val="006A179F"/>
    <w:rsid w:val="006C6ACF"/>
    <w:rsid w:val="006D3DA0"/>
    <w:rsid w:val="0073343B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AC708D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F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iQ .BTW</cp:lastModifiedBy>
  <cp:revision>3</cp:revision>
  <dcterms:created xsi:type="dcterms:W3CDTF">2023-04-12T22:29:00Z</dcterms:created>
  <dcterms:modified xsi:type="dcterms:W3CDTF">2023-04-12T22:31:00Z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